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777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"/>
        <w:gridCol w:w="6379"/>
        <w:gridCol w:w="916"/>
        <w:gridCol w:w="1644"/>
        <w:gridCol w:w="766"/>
      </w:tblGrid>
      <w:tr w:rsidR="00174471" w:rsidRPr="003E51B2" w14:paraId="0EF1900A" w14:textId="77777777" w:rsidTr="00731BF3">
        <w:trPr>
          <w:cantSplit/>
          <w:trHeight w:val="420"/>
        </w:trPr>
        <w:tc>
          <w:tcPr>
            <w:tcW w:w="7367" w:type="dxa"/>
            <w:gridSpan w:val="3"/>
          </w:tcPr>
          <w:p w14:paraId="14C9C184" w14:textId="77777777" w:rsidR="00174471" w:rsidRPr="003E51B2" w:rsidRDefault="00174471" w:rsidP="0096437D"/>
        </w:tc>
        <w:tc>
          <w:tcPr>
            <w:tcW w:w="2410" w:type="dxa"/>
            <w:gridSpan w:val="2"/>
          </w:tcPr>
          <w:p w14:paraId="1B11A4F2" w14:textId="77777777" w:rsidR="00174471" w:rsidRPr="003E51B2" w:rsidRDefault="00174471" w:rsidP="0096437D"/>
        </w:tc>
      </w:tr>
      <w:tr w:rsidR="00005665" w:rsidRPr="003E51B2" w14:paraId="1C108038" w14:textId="77777777" w:rsidTr="00731BF3">
        <w:trPr>
          <w:cantSplit/>
          <w:trHeight w:val="420"/>
        </w:trPr>
        <w:tc>
          <w:tcPr>
            <w:tcW w:w="7367" w:type="dxa"/>
            <w:gridSpan w:val="3"/>
            <w:tcBorders>
              <w:bottom w:val="single" w:sz="4" w:space="0" w:color="auto"/>
            </w:tcBorders>
          </w:tcPr>
          <w:p w14:paraId="642F84FB" w14:textId="77777777" w:rsidR="00005665" w:rsidRPr="003E51B2" w:rsidRDefault="00005665" w:rsidP="0096437D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2410" w:type="dxa"/>
            <w:gridSpan w:val="2"/>
          </w:tcPr>
          <w:p w14:paraId="0E0D779D" w14:textId="5E3BC4AD" w:rsidR="00005665" w:rsidRPr="00791BC5" w:rsidRDefault="00005665" w:rsidP="00005665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35B28120" w14:textId="1C25E6CA" w:rsidR="00005665" w:rsidRPr="003E51B2" w:rsidRDefault="00005665" w:rsidP="00005665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D33072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D33072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D33072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174471" w:rsidRPr="003E51B2" w14:paraId="0B37397D" w14:textId="77777777" w:rsidTr="00731BF3">
        <w:trPr>
          <w:cantSplit/>
          <w:trHeight w:val="1871"/>
        </w:trPr>
        <w:tc>
          <w:tcPr>
            <w:tcW w:w="7367" w:type="dxa"/>
            <w:gridSpan w:val="3"/>
            <w:tcBorders>
              <w:top w:val="single" w:sz="4" w:space="0" w:color="auto"/>
            </w:tcBorders>
          </w:tcPr>
          <w:p w14:paraId="1B806EC8" w14:textId="77777777" w:rsidR="00DE5717" w:rsidRPr="00DE5717" w:rsidRDefault="00DE5717" w:rsidP="00DE5717">
            <w:pPr>
              <w:tabs>
                <w:tab w:val="left" w:pos="-2127"/>
                <w:tab w:val="left" w:pos="8310"/>
              </w:tabs>
              <w:ind w:left="8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DE5717">
              <w:rPr>
                <w:b/>
                <w:i/>
                <w:noProof/>
                <w:snapToGrid w:val="0"/>
                <w:sz w:val="32"/>
              </w:rPr>
              <w:t>Wprowadzenie do Deep Learning</w:t>
            </w:r>
          </w:p>
          <w:p w14:paraId="29269F10" w14:textId="77777777" w:rsidR="00DE5717" w:rsidRPr="00DE5717" w:rsidRDefault="00DE5717" w:rsidP="00DE5717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DE5717">
              <w:rPr>
                <w:b/>
                <w:i/>
                <w:snapToGrid w:val="0"/>
              </w:rPr>
              <w:t>SK-MIC-DEEP</w:t>
            </w:r>
          </w:p>
          <w:p w14:paraId="49B0E953" w14:textId="3D056F1F" w:rsidR="00DE5717" w:rsidRPr="00DE5717" w:rsidRDefault="00DE5717" w:rsidP="00DE5717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DE5717">
              <w:rPr>
                <w:b/>
                <w:i/>
                <w:snapToGrid w:val="0"/>
              </w:rPr>
              <w:t xml:space="preserve">Data: </w:t>
            </w:r>
            <w:r w:rsidR="00556A6A">
              <w:rPr>
                <w:b/>
                <w:i/>
                <w:snapToGrid w:val="0"/>
              </w:rPr>
              <w:t>22-25.08</w:t>
            </w:r>
            <w:r w:rsidR="00C16766">
              <w:rPr>
                <w:b/>
                <w:i/>
                <w:snapToGrid w:val="0"/>
              </w:rPr>
              <w:t>.2022</w:t>
            </w:r>
          </w:p>
          <w:p w14:paraId="22F3FE0E" w14:textId="77777777" w:rsidR="00DE5717" w:rsidRPr="00DE5717" w:rsidRDefault="00DE5717" w:rsidP="00DE5717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DE5717">
              <w:rPr>
                <w:b/>
                <w:i/>
                <w:snapToGrid w:val="0"/>
              </w:rPr>
              <w:t>Wykładowca: Tomasz Kaniecki</w:t>
            </w:r>
          </w:p>
          <w:p w14:paraId="02D4FCBD" w14:textId="1CCC3E2A" w:rsidR="00174471" w:rsidRPr="00731BF3" w:rsidRDefault="00A31727" w:rsidP="00731BF3">
            <w:pPr>
              <w:ind w:left="8"/>
              <w:rPr>
                <w:b/>
                <w:i/>
                <w:snapToGrid w:val="0"/>
              </w:rPr>
            </w:pP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 w:rsidR="00C16766">
              <w:rPr>
                <w:b/>
                <w:i/>
                <w:snapToGrid w:val="0"/>
              </w:rPr>
              <w:t>220</w:t>
            </w:r>
            <w:r w:rsidR="00556A6A">
              <w:rPr>
                <w:b/>
                <w:i/>
                <w:snapToGrid w:val="0"/>
              </w:rPr>
              <w:t>822</w:t>
            </w:r>
            <w:r>
              <w:rPr>
                <w:b/>
                <w:i/>
                <w:snapToGrid w:val="0"/>
                <w:lang w:val="x-none"/>
              </w:rPr>
              <w:t>_2551500</w:t>
            </w:r>
            <w:r w:rsidR="00B96C18">
              <w:rPr>
                <w:b/>
                <w:i/>
                <w:snapToGrid w:val="0"/>
              </w:rPr>
              <w:t>MIC</w:t>
            </w:r>
            <w:r>
              <w:rPr>
                <w:b/>
                <w:i/>
                <w:snapToGrid w:val="0"/>
                <w:lang w:val="x-none"/>
              </w:rPr>
              <w:t>_140</w:t>
            </w:r>
            <w:r>
              <w:rPr>
                <w:b/>
                <w:i/>
                <w:snapToGrid w:val="0"/>
              </w:rPr>
              <w:t>4</w:t>
            </w:r>
            <w:r>
              <w:rPr>
                <w:b/>
                <w:i/>
                <w:snapToGrid w:val="0"/>
                <w:lang w:val="x-none"/>
              </w:rPr>
              <w:t>08</w:t>
            </w:r>
            <w:r w:rsidR="00C16766">
              <w:rPr>
                <w:b/>
                <w:i/>
                <w:snapToGrid w:val="0"/>
              </w:rPr>
              <w:t>AO</w:t>
            </w:r>
          </w:p>
        </w:tc>
        <w:tc>
          <w:tcPr>
            <w:tcW w:w="2410" w:type="dxa"/>
            <w:gridSpan w:val="2"/>
          </w:tcPr>
          <w:p w14:paraId="3FF092A9" w14:textId="77777777" w:rsidR="00174471" w:rsidRPr="003E51B2" w:rsidRDefault="00174471" w:rsidP="0096437D"/>
        </w:tc>
      </w:tr>
      <w:tr w:rsidR="00174471" w14:paraId="293E924A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0A51D97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96D1800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174471" w14:paraId="6254EE04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07EF600" w14:textId="5E5003CB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Imię: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1672565848"/>
                <w:placeholder>
                  <w:docPart w:val="4CF39A5B52F64E4683C4B382795F620B"/>
                </w:placeholder>
                <w:text/>
              </w:sdtPr>
              <w:sdtContent>
                <w:r w:rsidR="00CE0327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04508" w14:textId="2E08ADC4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Maksymalna: </w:t>
            </w:r>
            <w:sdt>
              <w:sdtPr>
                <w:rPr>
                  <w:bCs/>
                  <w:i/>
                  <w:color w:val="A6A6A6"/>
                  <w:sz w:val="18"/>
                  <w:szCs w:val="18"/>
                  <w:highlight w:val="lightGray"/>
                </w:rPr>
                <w:id w:val="-2143643843"/>
                <w:placeholder>
                  <w:docPart w:val="CFA6EA707EC0466B8EA594B355921165"/>
                </w:placeholder>
                <w:text/>
              </w:sdtPr>
              <w:sdtContent>
                <w:r w:rsidR="00F918D0">
                  <w:rPr>
                    <w:bCs/>
                    <w:i/>
                    <w:color w:val="A6A6A6"/>
                    <w:sz w:val="18"/>
                    <w:szCs w:val="18"/>
                    <w:highlight w:val="lightGray"/>
                  </w:rPr>
                  <w:t>….</w:t>
                </w:r>
              </w:sdtContent>
            </w:sdt>
            <w:r w:rsidR="0032612C">
              <w:rPr>
                <w:b/>
                <w:i/>
              </w:rPr>
              <w:t xml:space="preserve"> pkt.</w:t>
            </w:r>
          </w:p>
        </w:tc>
      </w:tr>
      <w:tr w:rsidR="00174471" w14:paraId="080FEF8B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F3BEC70" w14:textId="5FDBDBC3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Nazwisko: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68659543"/>
                <w:placeholder>
                  <w:docPart w:val="9C2DFF722A2B4F118EBDAE5D4F25EDCD"/>
                </w:placeholder>
                <w:text/>
              </w:sdtPr>
              <w:sdtContent>
                <w:r w:rsidR="00CE0327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A857D" w14:textId="1E4D5C86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Uzyskana: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Cs/>
                  <w:i/>
                  <w:color w:val="A6A6A6"/>
                  <w:sz w:val="18"/>
                  <w:szCs w:val="18"/>
                  <w:highlight w:val="lightGray"/>
                </w:rPr>
                <w:id w:val="-2142570790"/>
                <w:placeholder>
                  <w:docPart w:val="29A72575786A443A978D9C1162DE76D7"/>
                </w:placeholder>
                <w:text/>
              </w:sdtPr>
              <w:sdtContent>
                <w:r w:rsidR="00CE0327">
                  <w:rPr>
                    <w:bCs/>
                    <w:i/>
                    <w:color w:val="A6A6A6"/>
                    <w:sz w:val="18"/>
                    <w:szCs w:val="18"/>
                    <w:highlight w:val="lightGray"/>
                  </w:rPr>
                  <w:t>….</w:t>
                </w:r>
              </w:sdtContent>
            </w:sdt>
          </w:p>
        </w:tc>
      </w:tr>
      <w:tr w:rsidR="00174471" w14:paraId="4A1593FE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66566E2" w14:textId="7281FE6A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Data wypełnienia testu:</w:t>
            </w:r>
            <w:r w:rsidR="007E0E97">
              <w:rPr>
                <w:b/>
                <w:i/>
              </w:rPr>
              <w:t xml:space="preserve"> </w:t>
            </w:r>
            <w:r w:rsidR="007E0E97">
              <w:rPr>
                <w:b/>
                <w:i/>
                <w:color w:val="A6A6A6"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411472971"/>
                <w:placeholder>
                  <w:docPart w:val="664595B21C0B4FAEA79C9008C2E1F863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CE0327">
                  <w:rPr>
                    <w:b/>
                    <w:i/>
                    <w:color w:val="A6A6A6"/>
                  </w:rPr>
                  <w:t>proszę wybrać datę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B28DF91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174471" w14:paraId="1DC197A7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38DB5AB4" w14:textId="77C67458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Miejscowość: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914933316"/>
                <w:placeholder>
                  <w:docPart w:val="5F21BB4C0FCD460CB35F3560118984D7"/>
                </w:placeholder>
                <w:text/>
              </w:sdtPr>
              <w:sdtContent>
                <w:r w:rsidR="00CE0327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23386A7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26E3931F" w14:textId="2E6EC24C" w:rsidR="00174471" w:rsidRDefault="00174471" w:rsidP="00174471">
      <w:pPr>
        <w:rPr>
          <w:sz w:val="12"/>
          <w:szCs w:val="12"/>
        </w:rPr>
      </w:pPr>
    </w:p>
    <w:p w14:paraId="6A20AEFB" w14:textId="02E5B711" w:rsidR="0075120C" w:rsidRDefault="0075120C" w:rsidP="00174471">
      <w:pPr>
        <w:rPr>
          <w:sz w:val="12"/>
          <w:szCs w:val="12"/>
        </w:rPr>
      </w:pPr>
    </w:p>
    <w:p w14:paraId="1B3C41F0" w14:textId="77777777" w:rsidR="0075120C" w:rsidRDefault="0075120C" w:rsidP="0075120C">
      <w:pPr>
        <w:pStyle w:val="Akapitzlist"/>
        <w:numPr>
          <w:ilvl w:val="0"/>
          <w:numId w:val="47"/>
        </w:numPr>
        <w:spacing w:after="0" w:line="240" w:lineRule="auto"/>
        <w:ind w:left="357" w:hanging="357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1B1DB2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Pakiet posiadający większość bibliotek do uczenia maszynowego i analizy danych to:</w:t>
      </w:r>
    </w:p>
    <w:p w14:paraId="71BA5EE3" w14:textId="70F0AAD1" w:rsidR="0075120C" w:rsidRDefault="00000000" w:rsidP="0075120C">
      <w:pPr>
        <w:tabs>
          <w:tab w:val="num" w:pos="1068"/>
        </w:tabs>
        <w:ind w:left="357"/>
        <w:rPr>
          <w:color w:val="000000" w:themeColor="text1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5935523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5120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5120C" w:rsidRPr="1B1DB211">
        <w:rPr>
          <w:color w:val="000000" w:themeColor="text1"/>
        </w:rPr>
        <w:t xml:space="preserve"> Anaconda</w:t>
      </w:r>
    </w:p>
    <w:p w14:paraId="15D72E57" w14:textId="15844767" w:rsidR="0075120C" w:rsidRDefault="00000000" w:rsidP="0075120C">
      <w:pPr>
        <w:tabs>
          <w:tab w:val="num" w:pos="1068"/>
        </w:tabs>
        <w:ind w:left="357"/>
        <w:rPr>
          <w:color w:val="000000" w:themeColor="text1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0662978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5120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5120C" w:rsidRPr="1B1DB211">
        <w:rPr>
          <w:color w:val="000000" w:themeColor="text1"/>
        </w:rPr>
        <w:t xml:space="preserve"> CPython</w:t>
      </w:r>
    </w:p>
    <w:p w14:paraId="7B198D74" w14:textId="0EF39EA9" w:rsidR="0075120C" w:rsidRDefault="00000000" w:rsidP="0075120C">
      <w:pPr>
        <w:tabs>
          <w:tab w:val="num" w:pos="1068"/>
        </w:tabs>
        <w:spacing w:before="60"/>
        <w:ind w:left="357"/>
        <w:rPr>
          <w:color w:val="000000" w:themeColor="text1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1036380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5120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5120C" w:rsidRPr="1B1DB211">
        <w:rPr>
          <w:color w:val="000000" w:themeColor="text1"/>
        </w:rPr>
        <w:t xml:space="preserve"> Tkinter</w:t>
      </w:r>
    </w:p>
    <w:p w14:paraId="1E5490C8" w14:textId="1803228F" w:rsidR="0075120C" w:rsidRDefault="00000000" w:rsidP="0075120C">
      <w:pPr>
        <w:tabs>
          <w:tab w:val="num" w:pos="1068"/>
        </w:tabs>
        <w:spacing w:before="60"/>
        <w:ind w:left="357"/>
        <w:rPr>
          <w:color w:val="000000" w:themeColor="text1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82602451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5120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5120C" w:rsidRPr="1B1DB211">
        <w:rPr>
          <w:color w:val="000000" w:themeColor="text1"/>
        </w:rPr>
        <w:t xml:space="preserve"> Colab</w:t>
      </w:r>
    </w:p>
    <w:p w14:paraId="5F36A303" w14:textId="77777777" w:rsidR="0075120C" w:rsidRDefault="0075120C" w:rsidP="0075120C">
      <w:pPr>
        <w:pStyle w:val="EgzaminPunktacja"/>
        <w:spacing w:after="0" w:line="240" w:lineRule="auto"/>
        <w:ind w:left="720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82168869"/>
          <w:placeholder>
            <w:docPart w:val="8DDF8DFB701F4F9BBC26ABDEB63162AF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3C3DAB83" w14:textId="77777777" w:rsidR="0075120C" w:rsidRDefault="0075120C" w:rsidP="0075120C">
      <w:pPr>
        <w:pStyle w:val="Akapitzlist"/>
        <w:numPr>
          <w:ilvl w:val="0"/>
          <w:numId w:val="47"/>
        </w:numPr>
        <w:spacing w:after="0" w:line="240" w:lineRule="auto"/>
        <w:ind w:left="357" w:hanging="357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1B1DB2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Środowiska deweloperskie dla języka Python to:</w:t>
      </w:r>
    </w:p>
    <w:p w14:paraId="24E98AFF" w14:textId="759C8F29" w:rsidR="0075120C" w:rsidRPr="003418F7" w:rsidRDefault="00000000" w:rsidP="0075120C">
      <w:pPr>
        <w:tabs>
          <w:tab w:val="num" w:pos="1068"/>
        </w:tabs>
        <w:ind w:left="357"/>
        <w:rPr>
          <w:color w:val="000000" w:themeColor="text1"/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54041167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5120C" w:rsidRPr="003418F7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5120C" w:rsidRPr="4E3EFF56">
        <w:rPr>
          <w:color w:val="000000" w:themeColor="text1"/>
          <w:lang w:val="en-GB"/>
        </w:rPr>
        <w:t xml:space="preserve"> Eclipse</w:t>
      </w:r>
    </w:p>
    <w:p w14:paraId="2E861A46" w14:textId="4FF971D3" w:rsidR="0075120C" w:rsidRPr="006E565D" w:rsidRDefault="00000000" w:rsidP="0075120C">
      <w:pPr>
        <w:tabs>
          <w:tab w:val="num" w:pos="1068"/>
        </w:tabs>
        <w:ind w:left="357"/>
        <w:rPr>
          <w:color w:val="000000" w:themeColor="text1"/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92897501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5120C" w:rsidRPr="003418F7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5120C" w:rsidRPr="1515D732">
        <w:rPr>
          <w:b/>
          <w:bCs/>
          <w:color w:val="000000" w:themeColor="text1"/>
          <w:lang w:val="en-GB"/>
        </w:rPr>
        <w:t xml:space="preserve"> </w:t>
      </w:r>
      <w:r w:rsidR="0075120C" w:rsidRPr="006E565D">
        <w:rPr>
          <w:color w:val="000000" w:themeColor="text1"/>
          <w:lang w:val="en-GB"/>
        </w:rPr>
        <w:t>Visual Studio Code</w:t>
      </w:r>
    </w:p>
    <w:p w14:paraId="69AACDC3" w14:textId="4B0618F6" w:rsidR="0075120C" w:rsidRPr="006E565D" w:rsidRDefault="00000000" w:rsidP="0075120C">
      <w:pPr>
        <w:tabs>
          <w:tab w:val="num" w:pos="1068"/>
        </w:tabs>
        <w:ind w:left="357"/>
        <w:rPr>
          <w:color w:val="000000" w:themeColor="text1"/>
          <w:lang w:val="en-GB"/>
        </w:rPr>
      </w:pPr>
      <w:sdt>
        <w:sdtPr>
          <w:rPr>
            <w:rFonts w:hint="eastAsia"/>
            <w:color w:val="000000" w:themeColor="text1"/>
            <w:lang w:val="en-GB"/>
          </w:rPr>
          <w:id w:val="-127455270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5120C" w:rsidRPr="006E565D">
            <w:rPr>
              <w:rFonts w:ascii="Segoe UI Symbol" w:hAnsi="Segoe UI Symbol" w:cs="Segoe UI Symbol"/>
              <w:color w:val="000000" w:themeColor="text1"/>
              <w:lang w:val="en-GB"/>
            </w:rPr>
            <w:t>☐</w:t>
          </w:r>
        </w:sdtContent>
      </w:sdt>
      <w:r w:rsidR="0075120C" w:rsidRPr="1515D732">
        <w:rPr>
          <w:color w:val="000000" w:themeColor="text1"/>
          <w:lang w:val="en-GB"/>
        </w:rPr>
        <w:t xml:space="preserve"> </w:t>
      </w:r>
      <w:r w:rsidR="0075120C" w:rsidRPr="006E565D">
        <w:rPr>
          <w:color w:val="000000" w:themeColor="text1"/>
          <w:lang w:val="en-GB"/>
        </w:rPr>
        <w:t>PyCharm</w:t>
      </w:r>
    </w:p>
    <w:p w14:paraId="58A4A5FA" w14:textId="152FDAF5" w:rsidR="0075120C" w:rsidRPr="003418F7" w:rsidRDefault="00000000" w:rsidP="0075120C">
      <w:pPr>
        <w:tabs>
          <w:tab w:val="num" w:pos="1068"/>
        </w:tabs>
        <w:ind w:left="357"/>
        <w:rPr>
          <w:color w:val="000000" w:themeColor="text1"/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46508158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5120C" w:rsidRPr="003418F7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5120C" w:rsidRPr="4E3EFF56">
        <w:rPr>
          <w:color w:val="000000" w:themeColor="text1"/>
          <w:lang w:val="en-GB"/>
        </w:rPr>
        <w:t xml:space="preserve"> Adobe Dreamweaver</w:t>
      </w:r>
    </w:p>
    <w:p w14:paraId="3D025F92" w14:textId="77777777" w:rsidR="0075120C" w:rsidRDefault="0075120C" w:rsidP="0075120C">
      <w:pPr>
        <w:pStyle w:val="EgzaminPunktacja"/>
        <w:spacing w:after="0" w:line="240" w:lineRule="auto"/>
        <w:ind w:left="720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259363685"/>
          <w:placeholder>
            <w:docPart w:val="1272B628197A4F8FB905D136E08A65B6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3982DE1D" w14:textId="77777777" w:rsidR="0075120C" w:rsidRPr="0075120C" w:rsidRDefault="0075120C" w:rsidP="0075120C">
      <w:pPr>
        <w:pStyle w:val="Akapitzlist"/>
        <w:numPr>
          <w:ilvl w:val="0"/>
          <w:numId w:val="47"/>
        </w:numPr>
        <w:spacing w:after="0" w:line="240" w:lineRule="auto"/>
        <w:ind w:left="357" w:hanging="357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1B1DB2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Pakiet Keras służy do:</w:t>
      </w:r>
    </w:p>
    <w:p w14:paraId="6C8FDD2B" w14:textId="2A89BD40" w:rsidR="0075120C" w:rsidRDefault="00000000" w:rsidP="0075120C">
      <w:pPr>
        <w:tabs>
          <w:tab w:val="num" w:pos="1068"/>
        </w:tabs>
        <w:spacing w:before="60"/>
        <w:ind w:left="357"/>
        <w:rPr>
          <w:color w:val="000000" w:themeColor="text1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59393551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5120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5120C" w:rsidRPr="1B1DB211">
        <w:rPr>
          <w:color w:val="000000" w:themeColor="text1"/>
          <w:lang w:val="en-GB"/>
        </w:rPr>
        <w:t xml:space="preserve"> Analizy danych</w:t>
      </w:r>
    </w:p>
    <w:p w14:paraId="6624A445" w14:textId="5B33788E" w:rsidR="0075120C" w:rsidRDefault="00000000" w:rsidP="0075120C">
      <w:pPr>
        <w:tabs>
          <w:tab w:val="num" w:pos="1068"/>
        </w:tabs>
        <w:spacing w:before="60"/>
        <w:ind w:left="357"/>
        <w:rPr>
          <w:color w:val="000000" w:themeColor="text1"/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2738975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5120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5120C" w:rsidRPr="1B1DB211">
        <w:rPr>
          <w:color w:val="000000" w:themeColor="text1"/>
          <w:lang w:val="en-GB"/>
        </w:rPr>
        <w:t xml:space="preserve"> Wizualizacji danych</w:t>
      </w:r>
    </w:p>
    <w:p w14:paraId="26BEC967" w14:textId="2307AF49" w:rsidR="0075120C" w:rsidRDefault="00000000" w:rsidP="0075120C">
      <w:pPr>
        <w:tabs>
          <w:tab w:val="num" w:pos="1068"/>
        </w:tabs>
        <w:spacing w:before="60"/>
        <w:ind w:left="357"/>
        <w:rPr>
          <w:color w:val="000000" w:themeColor="text1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41682007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5120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5120C" w:rsidRPr="1B1DB211">
        <w:rPr>
          <w:color w:val="000000" w:themeColor="text1"/>
          <w:lang w:val="en-GB"/>
        </w:rPr>
        <w:t xml:space="preserve"> Szkolenia modeli danych</w:t>
      </w:r>
    </w:p>
    <w:p w14:paraId="00414233" w14:textId="4F739A99" w:rsidR="0075120C" w:rsidRDefault="00000000" w:rsidP="0075120C">
      <w:pPr>
        <w:tabs>
          <w:tab w:val="num" w:pos="1068"/>
        </w:tabs>
        <w:spacing w:before="60"/>
        <w:ind w:left="357"/>
        <w:rPr>
          <w:color w:val="000000" w:themeColor="text1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7560893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5120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5120C" w:rsidRPr="1B1DB211">
        <w:rPr>
          <w:color w:val="000000" w:themeColor="text1"/>
        </w:rPr>
        <w:t xml:space="preserve"> Zarządzania bibliotekami</w:t>
      </w:r>
    </w:p>
    <w:p w14:paraId="7A437E5C" w14:textId="77777777" w:rsidR="0075120C" w:rsidRDefault="0075120C" w:rsidP="0075120C">
      <w:pPr>
        <w:pStyle w:val="EgzaminPunktacja"/>
        <w:spacing w:after="0" w:line="240" w:lineRule="auto"/>
        <w:ind w:left="720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844736093"/>
          <w:placeholder>
            <w:docPart w:val="2A241CA0774C49089F9A5F91C09C56B7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61FEF0A1" w14:textId="77777777" w:rsidR="0075120C" w:rsidRDefault="0075120C" w:rsidP="0075120C">
      <w:pPr>
        <w:pStyle w:val="Akapitzlist"/>
        <w:numPr>
          <w:ilvl w:val="0"/>
          <w:numId w:val="47"/>
        </w:numPr>
        <w:spacing w:after="0" w:line="240" w:lineRule="auto"/>
        <w:ind w:left="357" w:hanging="357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1B1DB2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Definicja przetwarzania danych, wliczając ich odczytanie, transformowanie oraz zapisywanie to w Apache Beam to:</w:t>
      </w:r>
    </w:p>
    <w:p w14:paraId="0C623558" w14:textId="72657372" w:rsidR="0075120C" w:rsidRPr="003418F7" w:rsidRDefault="00000000" w:rsidP="0075120C">
      <w:pPr>
        <w:tabs>
          <w:tab w:val="num" w:pos="1068"/>
        </w:tabs>
        <w:ind w:left="357"/>
        <w:rPr>
          <w:color w:val="000000" w:themeColor="text1"/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78927572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5120C" w:rsidRPr="003418F7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5120C" w:rsidRPr="003418F7">
        <w:rPr>
          <w:color w:val="000000" w:themeColor="text1"/>
          <w:lang w:val="en-GB"/>
        </w:rPr>
        <w:t xml:space="preserve"> </w:t>
      </w:r>
      <w:r w:rsidR="0075120C" w:rsidRPr="006E565D">
        <w:rPr>
          <w:color w:val="000000" w:themeColor="text1"/>
          <w:lang w:val="en-GB"/>
        </w:rPr>
        <w:t>Pipeline</w:t>
      </w:r>
    </w:p>
    <w:p w14:paraId="2EA5372E" w14:textId="5FCC89C6" w:rsidR="0075120C" w:rsidRPr="003418F7" w:rsidRDefault="00000000" w:rsidP="0075120C">
      <w:pPr>
        <w:tabs>
          <w:tab w:val="num" w:pos="1068"/>
        </w:tabs>
        <w:ind w:left="357"/>
        <w:rPr>
          <w:color w:val="000000" w:themeColor="text1"/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62122784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5120C" w:rsidRPr="003418F7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5120C" w:rsidRPr="003418F7">
        <w:rPr>
          <w:color w:val="000000" w:themeColor="text1"/>
          <w:lang w:val="en-GB"/>
        </w:rPr>
        <w:t xml:space="preserve"> Streaming</w:t>
      </w:r>
    </w:p>
    <w:p w14:paraId="13429AC2" w14:textId="6D8BC27C" w:rsidR="0075120C" w:rsidRPr="003418F7" w:rsidRDefault="00000000" w:rsidP="0075120C">
      <w:pPr>
        <w:tabs>
          <w:tab w:val="num" w:pos="1068"/>
        </w:tabs>
        <w:ind w:left="357"/>
        <w:rPr>
          <w:color w:val="000000" w:themeColor="text1"/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98623508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5120C" w:rsidRPr="003418F7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5120C" w:rsidRPr="003418F7">
        <w:rPr>
          <w:color w:val="000000" w:themeColor="text1"/>
          <w:lang w:val="en-GB"/>
        </w:rPr>
        <w:t xml:space="preserve"> PTransform</w:t>
      </w:r>
    </w:p>
    <w:p w14:paraId="7D37BD0B" w14:textId="1E48E527" w:rsidR="0075120C" w:rsidRPr="003418F7" w:rsidRDefault="00000000" w:rsidP="0075120C">
      <w:pPr>
        <w:tabs>
          <w:tab w:val="num" w:pos="1068"/>
        </w:tabs>
        <w:ind w:left="357"/>
        <w:rPr>
          <w:color w:val="000000" w:themeColor="text1"/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67392885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5120C" w:rsidRPr="003418F7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5120C" w:rsidRPr="003418F7">
        <w:rPr>
          <w:color w:val="000000" w:themeColor="text1"/>
          <w:lang w:val="en-GB"/>
        </w:rPr>
        <w:t xml:space="preserve"> Batch processing</w:t>
      </w:r>
    </w:p>
    <w:p w14:paraId="076826B8" w14:textId="77777777" w:rsidR="0075120C" w:rsidRPr="003418F7" w:rsidRDefault="0075120C" w:rsidP="0075120C">
      <w:pPr>
        <w:pStyle w:val="EgzaminPunktacja"/>
        <w:spacing w:after="0" w:line="240" w:lineRule="auto"/>
        <w:ind w:left="720"/>
        <w:rPr>
          <w:lang w:val="en-GB"/>
        </w:rPr>
      </w:pPr>
      <w:r w:rsidRPr="003418F7">
        <w:rPr>
          <w:lang w:val="en-GB"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  <w:lang w:val="en-GB"/>
          </w:rPr>
          <w:id w:val="174394958"/>
          <w:placeholder>
            <w:docPart w:val="BF9EE548AC1D4D2E98C2AD6AA39528FF"/>
          </w:placeholder>
          <w:text/>
        </w:sdtPr>
        <w:sdtContent>
          <w:r w:rsidRPr="003418F7">
            <w:rPr>
              <w:b/>
              <w:bCs/>
              <w:i/>
              <w:iCs/>
              <w:sz w:val="18"/>
              <w:szCs w:val="18"/>
              <w:highlight w:val="lightGray"/>
              <w:lang w:val="en-GB"/>
            </w:rPr>
            <w:t>_____</w:t>
          </w:r>
        </w:sdtContent>
      </w:sdt>
    </w:p>
    <w:p w14:paraId="1723402B" w14:textId="77777777" w:rsidR="0075120C" w:rsidRPr="0075120C" w:rsidRDefault="0075120C" w:rsidP="0075120C">
      <w:pPr>
        <w:pStyle w:val="Akapitzlist"/>
        <w:numPr>
          <w:ilvl w:val="0"/>
          <w:numId w:val="47"/>
        </w:numPr>
        <w:spacing w:after="0" w:line="240" w:lineRule="auto"/>
        <w:ind w:left="357" w:hanging="357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1B1DB2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Jupyter notebook współpracuje z językiem:</w:t>
      </w:r>
    </w:p>
    <w:p w14:paraId="3E6180E5" w14:textId="2C715330" w:rsidR="0075120C" w:rsidRPr="003418F7" w:rsidRDefault="00000000" w:rsidP="0075120C">
      <w:pPr>
        <w:tabs>
          <w:tab w:val="num" w:pos="1068"/>
        </w:tabs>
        <w:ind w:left="360"/>
        <w:rPr>
          <w:b/>
          <w:bCs/>
          <w:color w:val="000000" w:themeColor="text1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68378548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5120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5120C" w:rsidRPr="003418F7">
        <w:rPr>
          <w:color w:val="000000" w:themeColor="text1"/>
        </w:rPr>
        <w:t xml:space="preserve"> PHP</w:t>
      </w:r>
    </w:p>
    <w:p w14:paraId="3D9AB1C6" w14:textId="3385276B" w:rsidR="0075120C" w:rsidRPr="003418F7" w:rsidRDefault="00000000" w:rsidP="0075120C">
      <w:pPr>
        <w:tabs>
          <w:tab w:val="num" w:pos="1068"/>
        </w:tabs>
        <w:ind w:left="360"/>
        <w:rPr>
          <w:b/>
          <w:bCs/>
          <w:color w:val="000000" w:themeColor="text1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87954847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5120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5120C" w:rsidRPr="003418F7">
        <w:rPr>
          <w:color w:val="000000" w:themeColor="text1"/>
        </w:rPr>
        <w:t xml:space="preserve"> Python</w:t>
      </w:r>
    </w:p>
    <w:p w14:paraId="72A2D7F0" w14:textId="21A5E5B4" w:rsidR="0075120C" w:rsidRPr="003418F7" w:rsidRDefault="00000000" w:rsidP="0075120C">
      <w:pPr>
        <w:tabs>
          <w:tab w:val="num" w:pos="1068"/>
        </w:tabs>
        <w:ind w:left="360"/>
        <w:rPr>
          <w:b/>
          <w:bCs/>
          <w:color w:val="000000" w:themeColor="text1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08448758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5120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5120C" w:rsidRPr="003418F7">
        <w:rPr>
          <w:color w:val="000000" w:themeColor="text1"/>
        </w:rPr>
        <w:t xml:space="preserve"> C#</w:t>
      </w:r>
    </w:p>
    <w:p w14:paraId="6C42F850" w14:textId="6F31ADCD" w:rsidR="0075120C" w:rsidRPr="003418F7" w:rsidRDefault="00000000" w:rsidP="0075120C">
      <w:pPr>
        <w:tabs>
          <w:tab w:val="num" w:pos="1068"/>
        </w:tabs>
        <w:ind w:left="360"/>
        <w:rPr>
          <w:color w:val="000000" w:themeColor="text1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00825380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5120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5120C" w:rsidRPr="003418F7">
        <w:rPr>
          <w:color w:val="000000" w:themeColor="text1"/>
        </w:rPr>
        <w:t xml:space="preserve"> Ruby</w:t>
      </w:r>
    </w:p>
    <w:p w14:paraId="41980975" w14:textId="77777777" w:rsidR="0075120C" w:rsidRDefault="0075120C" w:rsidP="0075120C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911936269"/>
          <w:placeholder>
            <w:docPart w:val="677633C8BA9F42CAA2249BAF35BAA05F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1FF8BF63" w14:textId="77777777" w:rsidR="0075120C" w:rsidRDefault="0075120C" w:rsidP="0075120C">
      <w:pPr>
        <w:spacing w:before="60" w:after="60"/>
        <w:ind w:left="4260" w:firstLine="696"/>
        <w:jc w:val="right"/>
        <w:rPr>
          <w:color w:val="000000" w:themeColor="text1"/>
        </w:rPr>
      </w:pPr>
    </w:p>
    <w:p w14:paraId="24D2FAC1" w14:textId="77777777" w:rsidR="0075120C" w:rsidRDefault="0075120C" w:rsidP="0075120C">
      <w:pPr>
        <w:pStyle w:val="Akapitzlist"/>
        <w:numPr>
          <w:ilvl w:val="0"/>
          <w:numId w:val="47"/>
        </w:numPr>
        <w:spacing w:after="0" w:line="240" w:lineRule="auto"/>
        <w:ind w:left="357" w:hanging="357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1B1DB2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Skrót metody Drzewa klasyfikacyjne i regresyjne to:</w:t>
      </w:r>
    </w:p>
    <w:p w14:paraId="4CEA8405" w14:textId="2466E1A5" w:rsidR="0075120C" w:rsidRPr="006E565D" w:rsidRDefault="00000000" w:rsidP="0075120C">
      <w:pPr>
        <w:tabs>
          <w:tab w:val="num" w:pos="1068"/>
        </w:tabs>
        <w:ind w:left="357"/>
        <w:rPr>
          <w:color w:val="000000" w:themeColor="text1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2314141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5120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5120C" w:rsidRPr="1B1DB211">
        <w:rPr>
          <w:b/>
          <w:bCs/>
          <w:color w:val="000000" w:themeColor="text1"/>
        </w:rPr>
        <w:t xml:space="preserve"> </w:t>
      </w:r>
      <w:r w:rsidR="0075120C" w:rsidRPr="006E565D">
        <w:rPr>
          <w:color w:val="000000" w:themeColor="text1"/>
        </w:rPr>
        <w:t>CART</w:t>
      </w:r>
    </w:p>
    <w:p w14:paraId="5BD79FB6" w14:textId="4DB8C67F" w:rsidR="0075120C" w:rsidRPr="006E565D" w:rsidRDefault="00000000" w:rsidP="0075120C">
      <w:pPr>
        <w:tabs>
          <w:tab w:val="num" w:pos="1068"/>
        </w:tabs>
        <w:ind w:left="357"/>
        <w:rPr>
          <w:color w:val="000000" w:themeColor="text1"/>
        </w:rPr>
      </w:pPr>
      <w:sdt>
        <w:sdtPr>
          <w:rPr>
            <w:rFonts w:hint="eastAsia"/>
            <w:color w:val="000000" w:themeColor="text1"/>
          </w:rPr>
          <w:id w:val="-90677147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5120C" w:rsidRPr="006E565D">
            <w:rPr>
              <w:rFonts w:ascii="Segoe UI Symbol" w:hAnsi="Segoe UI Symbol" w:cs="Segoe UI Symbol"/>
              <w:color w:val="000000" w:themeColor="text1"/>
            </w:rPr>
            <w:t>☐</w:t>
          </w:r>
        </w:sdtContent>
      </w:sdt>
      <w:r w:rsidR="0075120C" w:rsidRPr="006E565D">
        <w:rPr>
          <w:color w:val="000000" w:themeColor="text1"/>
        </w:rPr>
        <w:t xml:space="preserve"> KNN</w:t>
      </w:r>
    </w:p>
    <w:p w14:paraId="7A16F888" w14:textId="2B034807" w:rsidR="0075120C" w:rsidRDefault="00000000" w:rsidP="0075120C">
      <w:pPr>
        <w:tabs>
          <w:tab w:val="num" w:pos="1068"/>
        </w:tabs>
        <w:ind w:left="357"/>
        <w:rPr>
          <w:color w:val="000000" w:themeColor="text1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35809406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5120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5120C" w:rsidRPr="1B1DB211">
        <w:rPr>
          <w:color w:val="000000" w:themeColor="text1"/>
        </w:rPr>
        <w:t xml:space="preserve"> LDA</w:t>
      </w:r>
    </w:p>
    <w:p w14:paraId="5E497D6E" w14:textId="6219BA12" w:rsidR="0075120C" w:rsidRDefault="00000000" w:rsidP="0075120C">
      <w:pPr>
        <w:tabs>
          <w:tab w:val="num" w:pos="1068"/>
        </w:tabs>
        <w:ind w:left="357"/>
        <w:rPr>
          <w:color w:val="000000" w:themeColor="text1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49545539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5120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5120C" w:rsidRPr="1B1DB211">
        <w:rPr>
          <w:color w:val="000000" w:themeColor="text1"/>
        </w:rPr>
        <w:t xml:space="preserve"> SVM</w:t>
      </w:r>
    </w:p>
    <w:p w14:paraId="57B85220" w14:textId="77777777" w:rsidR="0075120C" w:rsidRDefault="0075120C" w:rsidP="0075120C">
      <w:pPr>
        <w:pStyle w:val="EgzaminPunktacja"/>
        <w:spacing w:after="0" w:line="240" w:lineRule="auto"/>
        <w:ind w:left="720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607400269"/>
          <w:placeholder>
            <w:docPart w:val="C24BDBE019234C29883C0E18F623F90C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5BBE0C86" w14:textId="77777777" w:rsidR="0075120C" w:rsidRDefault="0075120C" w:rsidP="0075120C">
      <w:pPr>
        <w:pStyle w:val="Akapitzlist"/>
        <w:numPr>
          <w:ilvl w:val="0"/>
          <w:numId w:val="47"/>
        </w:numPr>
        <w:spacing w:after="0" w:line="240" w:lineRule="auto"/>
        <w:ind w:left="357" w:hanging="357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1B1DB2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 Python nie mamy instrukcji:</w:t>
      </w:r>
    </w:p>
    <w:p w14:paraId="24F349C5" w14:textId="32D86ACB" w:rsidR="0075120C" w:rsidRPr="003418F7" w:rsidRDefault="00000000" w:rsidP="0075120C">
      <w:pPr>
        <w:tabs>
          <w:tab w:val="num" w:pos="1068"/>
        </w:tabs>
        <w:ind w:left="357"/>
        <w:rPr>
          <w:color w:val="000000" w:themeColor="text1"/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67815785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5120C" w:rsidRPr="003418F7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5120C" w:rsidRPr="4E3EFF56">
        <w:rPr>
          <w:color w:val="000000" w:themeColor="text1"/>
          <w:lang w:val="en-GB"/>
        </w:rPr>
        <w:t xml:space="preserve"> if</w:t>
      </w:r>
    </w:p>
    <w:p w14:paraId="2461E349" w14:textId="2F185BC4" w:rsidR="0075120C" w:rsidRPr="003418F7" w:rsidRDefault="00000000" w:rsidP="0075120C">
      <w:pPr>
        <w:tabs>
          <w:tab w:val="num" w:pos="1068"/>
        </w:tabs>
        <w:ind w:left="357"/>
        <w:rPr>
          <w:color w:val="000000" w:themeColor="text1"/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64342255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5120C" w:rsidRPr="003418F7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5120C" w:rsidRPr="4E3EFF56">
        <w:rPr>
          <w:color w:val="000000" w:themeColor="text1"/>
          <w:lang w:val="en-GB"/>
        </w:rPr>
        <w:t xml:space="preserve"> while</w:t>
      </w:r>
    </w:p>
    <w:p w14:paraId="5A591D64" w14:textId="713CFEC9" w:rsidR="0075120C" w:rsidRPr="003418F7" w:rsidRDefault="00000000" w:rsidP="0075120C">
      <w:pPr>
        <w:tabs>
          <w:tab w:val="num" w:pos="1068"/>
        </w:tabs>
        <w:ind w:left="357"/>
        <w:rPr>
          <w:color w:val="000000" w:themeColor="text1"/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89153276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5120C" w:rsidRPr="003418F7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5120C" w:rsidRPr="4E3EFF56">
        <w:rPr>
          <w:color w:val="000000" w:themeColor="text1"/>
          <w:lang w:val="en-GB"/>
        </w:rPr>
        <w:t xml:space="preserve"> for</w:t>
      </w:r>
    </w:p>
    <w:p w14:paraId="27C9762C" w14:textId="4D95DC8E" w:rsidR="0075120C" w:rsidRPr="003418F7" w:rsidRDefault="00000000" w:rsidP="0075120C">
      <w:pPr>
        <w:tabs>
          <w:tab w:val="num" w:pos="1068"/>
        </w:tabs>
        <w:ind w:left="357"/>
        <w:rPr>
          <w:color w:val="000000" w:themeColor="text1"/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58184146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5120C" w:rsidRPr="003418F7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5120C" w:rsidRPr="1515D732">
        <w:rPr>
          <w:b/>
          <w:bCs/>
          <w:color w:val="000000" w:themeColor="text1"/>
          <w:lang w:val="en-GB"/>
        </w:rPr>
        <w:t xml:space="preserve"> </w:t>
      </w:r>
      <w:r w:rsidR="0075120C" w:rsidRPr="003418F7">
        <w:rPr>
          <w:color w:val="000000" w:themeColor="text1"/>
          <w:lang w:val="en-GB"/>
        </w:rPr>
        <w:t>foreach</w:t>
      </w:r>
    </w:p>
    <w:p w14:paraId="3D56D421" w14:textId="77777777" w:rsidR="0075120C" w:rsidRPr="003418F7" w:rsidRDefault="0075120C" w:rsidP="0075120C">
      <w:pPr>
        <w:pStyle w:val="EgzaminPunktacja"/>
        <w:spacing w:after="0" w:line="240" w:lineRule="auto"/>
        <w:ind w:left="720"/>
        <w:rPr>
          <w:lang w:val="en-GB"/>
        </w:rPr>
      </w:pPr>
      <w:r w:rsidRPr="003418F7">
        <w:rPr>
          <w:lang w:val="en-GB"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  <w:lang w:val="en-GB"/>
          </w:rPr>
          <w:id w:val="-1568640474"/>
          <w:placeholder>
            <w:docPart w:val="1DD15ABE832D4E14A3D753193349C520"/>
          </w:placeholder>
          <w:text/>
        </w:sdtPr>
        <w:sdtContent>
          <w:r w:rsidRPr="003418F7">
            <w:rPr>
              <w:b/>
              <w:bCs/>
              <w:i/>
              <w:iCs/>
              <w:sz w:val="18"/>
              <w:szCs w:val="18"/>
              <w:highlight w:val="lightGray"/>
              <w:lang w:val="en-GB"/>
            </w:rPr>
            <w:t>_____</w:t>
          </w:r>
        </w:sdtContent>
      </w:sdt>
    </w:p>
    <w:p w14:paraId="54B90111" w14:textId="77777777" w:rsidR="0075120C" w:rsidRDefault="0075120C" w:rsidP="0075120C">
      <w:pPr>
        <w:pStyle w:val="Akapitzlist"/>
        <w:numPr>
          <w:ilvl w:val="0"/>
          <w:numId w:val="47"/>
        </w:numPr>
        <w:spacing w:after="0" w:line="240" w:lineRule="auto"/>
        <w:ind w:left="357" w:hanging="357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1B1DB2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Definicja klasy w Pythonie to:</w:t>
      </w:r>
    </w:p>
    <w:p w14:paraId="586ADDB0" w14:textId="32FACAE8" w:rsidR="0075120C" w:rsidRDefault="00000000" w:rsidP="0075120C">
      <w:pPr>
        <w:tabs>
          <w:tab w:val="num" w:pos="1068"/>
        </w:tabs>
        <w:ind w:left="357"/>
        <w:rPr>
          <w:color w:val="000000" w:themeColor="text1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7191569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5120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5120C" w:rsidRPr="1515D732">
        <w:rPr>
          <w:b/>
          <w:bCs/>
          <w:color w:val="000000" w:themeColor="text1"/>
        </w:rPr>
        <w:t xml:space="preserve"> </w:t>
      </w:r>
      <w:r w:rsidR="0075120C" w:rsidRPr="006E565D">
        <w:rPr>
          <w:color w:val="000000" w:themeColor="text1"/>
        </w:rPr>
        <w:t>class Nazwa:</w:t>
      </w:r>
    </w:p>
    <w:p w14:paraId="16C79416" w14:textId="2B2FDD21" w:rsidR="0075120C" w:rsidRDefault="00000000" w:rsidP="0075120C">
      <w:pPr>
        <w:tabs>
          <w:tab w:val="num" w:pos="1068"/>
        </w:tabs>
        <w:ind w:left="357"/>
        <w:rPr>
          <w:color w:val="000000" w:themeColor="text1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90382513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5120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5120C" w:rsidRPr="4E3EFF56">
        <w:rPr>
          <w:color w:val="000000" w:themeColor="text1"/>
        </w:rPr>
        <w:t xml:space="preserve"> class: nazwa</w:t>
      </w:r>
    </w:p>
    <w:p w14:paraId="0188E018" w14:textId="3116DC54" w:rsidR="0075120C" w:rsidRDefault="00000000" w:rsidP="0075120C">
      <w:pPr>
        <w:tabs>
          <w:tab w:val="num" w:pos="1068"/>
        </w:tabs>
        <w:ind w:left="357"/>
        <w:rPr>
          <w:color w:val="000000" w:themeColor="text1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0601384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5120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5120C" w:rsidRPr="4E3EFF56">
        <w:rPr>
          <w:color w:val="000000" w:themeColor="text1"/>
        </w:rPr>
        <w:t xml:space="preserve"> _class() nazwa:</w:t>
      </w:r>
    </w:p>
    <w:p w14:paraId="7B09B2DC" w14:textId="59C80DCB" w:rsidR="0075120C" w:rsidRDefault="00000000" w:rsidP="0075120C">
      <w:pPr>
        <w:tabs>
          <w:tab w:val="num" w:pos="1068"/>
        </w:tabs>
        <w:ind w:left="357"/>
        <w:rPr>
          <w:color w:val="000000" w:themeColor="text1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05827479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5120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5120C" w:rsidRPr="4E3EFF56">
        <w:rPr>
          <w:color w:val="000000" w:themeColor="text1"/>
        </w:rPr>
        <w:t xml:space="preserve"> Nazwa():</w:t>
      </w:r>
    </w:p>
    <w:p w14:paraId="163D8E05" w14:textId="77777777" w:rsidR="0075120C" w:rsidRDefault="0075120C" w:rsidP="0075120C">
      <w:pPr>
        <w:pStyle w:val="EgzaminPunktacja"/>
        <w:spacing w:after="0" w:line="240" w:lineRule="auto"/>
        <w:ind w:left="720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2004005717"/>
          <w:placeholder>
            <w:docPart w:val="414BF6D2983648038FADB2FAACD9D3E1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5E568603" w14:textId="77777777" w:rsidR="0075120C" w:rsidRDefault="0075120C" w:rsidP="0075120C">
      <w:pPr>
        <w:pStyle w:val="Akapitzlist"/>
        <w:numPr>
          <w:ilvl w:val="0"/>
          <w:numId w:val="47"/>
        </w:numPr>
        <w:spacing w:after="0" w:line="240" w:lineRule="auto"/>
        <w:ind w:left="357" w:hanging="357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1B1DB2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Słowem zarezerwowanym (kluczowym) w Pythonie jest:</w:t>
      </w:r>
    </w:p>
    <w:p w14:paraId="38601694" w14:textId="5B8EFA0E" w:rsidR="0075120C" w:rsidRPr="003418F7" w:rsidRDefault="00000000" w:rsidP="0075120C">
      <w:pPr>
        <w:tabs>
          <w:tab w:val="num" w:pos="1068"/>
        </w:tabs>
        <w:ind w:left="357"/>
        <w:rPr>
          <w:color w:val="000000" w:themeColor="text1"/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22206873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5120C" w:rsidRPr="003418F7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5120C" w:rsidRPr="003418F7">
        <w:rPr>
          <w:color w:val="000000" w:themeColor="text1"/>
          <w:lang w:val="en-GB"/>
        </w:rPr>
        <w:t xml:space="preserve"> assert</w:t>
      </w:r>
    </w:p>
    <w:p w14:paraId="594EFE69" w14:textId="09FAC240" w:rsidR="0075120C" w:rsidRPr="003418F7" w:rsidRDefault="00000000" w:rsidP="0075120C">
      <w:pPr>
        <w:tabs>
          <w:tab w:val="num" w:pos="1068"/>
        </w:tabs>
        <w:ind w:left="357"/>
        <w:rPr>
          <w:color w:val="000000" w:themeColor="text1"/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11340227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5120C" w:rsidRPr="003418F7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5120C" w:rsidRPr="003418F7">
        <w:rPr>
          <w:color w:val="000000" w:themeColor="text1"/>
          <w:lang w:val="en-GB"/>
        </w:rPr>
        <w:t xml:space="preserve"> break</w:t>
      </w:r>
    </w:p>
    <w:p w14:paraId="4682E965" w14:textId="2275DC73" w:rsidR="0075120C" w:rsidRPr="003418F7" w:rsidRDefault="00000000" w:rsidP="0075120C">
      <w:pPr>
        <w:tabs>
          <w:tab w:val="num" w:pos="1068"/>
        </w:tabs>
        <w:ind w:left="357"/>
        <w:rPr>
          <w:color w:val="000000" w:themeColor="text1"/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65371615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5120C" w:rsidRPr="003418F7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5120C" w:rsidRPr="003418F7">
        <w:rPr>
          <w:b/>
          <w:bCs/>
          <w:color w:val="000000" w:themeColor="text1"/>
          <w:lang w:val="en-GB"/>
        </w:rPr>
        <w:t xml:space="preserve"> </w:t>
      </w:r>
      <w:r w:rsidR="0075120C" w:rsidRPr="003418F7">
        <w:rPr>
          <w:color w:val="000000" w:themeColor="text1"/>
          <w:lang w:val="en-GB"/>
        </w:rPr>
        <w:t>static</w:t>
      </w:r>
    </w:p>
    <w:p w14:paraId="2740AD12" w14:textId="4FE026A9" w:rsidR="0075120C" w:rsidRPr="003418F7" w:rsidRDefault="00000000" w:rsidP="0075120C">
      <w:pPr>
        <w:tabs>
          <w:tab w:val="num" w:pos="1068"/>
        </w:tabs>
        <w:ind w:left="357"/>
        <w:rPr>
          <w:color w:val="000000" w:themeColor="text1"/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2055403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5120C" w:rsidRPr="003418F7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5120C" w:rsidRPr="003418F7">
        <w:rPr>
          <w:color w:val="000000" w:themeColor="text1"/>
          <w:lang w:val="en-GB"/>
        </w:rPr>
        <w:t xml:space="preserve"> def</w:t>
      </w:r>
    </w:p>
    <w:p w14:paraId="40040F98" w14:textId="77777777" w:rsidR="0075120C" w:rsidRPr="003418F7" w:rsidRDefault="0075120C" w:rsidP="0075120C">
      <w:pPr>
        <w:pStyle w:val="EgzaminPunktacja"/>
        <w:spacing w:after="0" w:line="240" w:lineRule="auto"/>
        <w:ind w:left="720"/>
        <w:rPr>
          <w:lang w:val="en-GB"/>
        </w:rPr>
      </w:pPr>
      <w:r w:rsidRPr="003418F7">
        <w:rPr>
          <w:lang w:val="en-GB"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  <w:lang w:val="en-GB"/>
          </w:rPr>
          <w:id w:val="879358972"/>
          <w:placeholder>
            <w:docPart w:val="00264A48786945239DE1E30FEB6192EB"/>
          </w:placeholder>
          <w:text/>
        </w:sdtPr>
        <w:sdtContent>
          <w:r w:rsidRPr="003418F7">
            <w:rPr>
              <w:b/>
              <w:bCs/>
              <w:i/>
              <w:iCs/>
              <w:sz w:val="18"/>
              <w:szCs w:val="18"/>
              <w:highlight w:val="lightGray"/>
              <w:lang w:val="en-GB"/>
            </w:rPr>
            <w:t>_____</w:t>
          </w:r>
        </w:sdtContent>
      </w:sdt>
    </w:p>
    <w:p w14:paraId="61A87BD1" w14:textId="77777777" w:rsidR="0075120C" w:rsidRDefault="0075120C" w:rsidP="0075120C">
      <w:pPr>
        <w:pStyle w:val="Akapitzlist"/>
        <w:numPr>
          <w:ilvl w:val="0"/>
          <w:numId w:val="47"/>
        </w:numPr>
        <w:spacing w:after="0" w:line="240" w:lineRule="auto"/>
        <w:ind w:left="357" w:hanging="357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1B1DB2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Dekorator który zmienia funkcje w metodę wymuszoną (interfejs) to:</w:t>
      </w:r>
    </w:p>
    <w:p w14:paraId="17A2E28F" w14:textId="5DB32B36" w:rsidR="0075120C" w:rsidRDefault="00000000" w:rsidP="0075120C">
      <w:pPr>
        <w:tabs>
          <w:tab w:val="num" w:pos="1068"/>
        </w:tabs>
        <w:ind w:left="357"/>
        <w:rPr>
          <w:b/>
          <w:bCs/>
          <w:color w:val="000000" w:themeColor="text1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53593035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5120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5120C" w:rsidRPr="1B1DB211">
        <w:rPr>
          <w:b/>
          <w:bCs/>
          <w:color w:val="000000" w:themeColor="text1"/>
        </w:rPr>
        <w:t xml:space="preserve"> </w:t>
      </w:r>
      <w:r w:rsidR="0075120C" w:rsidRPr="003418F7">
        <w:rPr>
          <w:color w:val="000000" w:themeColor="text1"/>
        </w:rPr>
        <w:t>@property</w:t>
      </w:r>
    </w:p>
    <w:p w14:paraId="5EDA556C" w14:textId="4356D41A" w:rsidR="0075120C" w:rsidRDefault="00000000" w:rsidP="0075120C">
      <w:pPr>
        <w:tabs>
          <w:tab w:val="num" w:pos="1068"/>
        </w:tabs>
        <w:ind w:left="357"/>
        <w:rPr>
          <w:color w:val="000000" w:themeColor="text1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91847381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5120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5120C" w:rsidRPr="1B1DB211">
        <w:rPr>
          <w:color w:val="000000" w:themeColor="text1"/>
        </w:rPr>
        <w:t xml:space="preserve"> @staticmethod</w:t>
      </w:r>
    </w:p>
    <w:p w14:paraId="790C0964" w14:textId="1B5E86D7" w:rsidR="0075120C" w:rsidRPr="003418F7" w:rsidRDefault="00000000" w:rsidP="0075120C">
      <w:pPr>
        <w:tabs>
          <w:tab w:val="num" w:pos="1068"/>
        </w:tabs>
        <w:ind w:left="357"/>
        <w:rPr>
          <w:color w:val="000000" w:themeColor="text1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7566361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5120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5120C" w:rsidRPr="003418F7">
        <w:rPr>
          <w:color w:val="000000" w:themeColor="text1"/>
        </w:rPr>
        <w:t xml:space="preserve"> @abstractmethod</w:t>
      </w:r>
    </w:p>
    <w:p w14:paraId="5DD13684" w14:textId="46D8067C" w:rsidR="0075120C" w:rsidRPr="003418F7" w:rsidRDefault="00000000" w:rsidP="0075120C">
      <w:pPr>
        <w:tabs>
          <w:tab w:val="num" w:pos="1068"/>
        </w:tabs>
        <w:ind w:left="357"/>
        <w:rPr>
          <w:color w:val="000000" w:themeColor="text1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5531387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5120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5120C" w:rsidRPr="003418F7">
        <w:rPr>
          <w:color w:val="000000" w:themeColor="text1"/>
        </w:rPr>
        <w:t xml:space="preserve"> @classmethod</w:t>
      </w:r>
    </w:p>
    <w:p w14:paraId="7A4E2A47" w14:textId="77777777" w:rsidR="0075120C" w:rsidRDefault="0075120C" w:rsidP="0075120C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256971961"/>
          <w:placeholder>
            <w:docPart w:val="12579F0E8B7D434BBC0DBAA3C8772E20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41ACBF86" w14:textId="77777777" w:rsidR="0075120C" w:rsidRPr="00B96C18" w:rsidRDefault="0075120C" w:rsidP="00174471">
      <w:pPr>
        <w:rPr>
          <w:sz w:val="12"/>
          <w:szCs w:val="12"/>
        </w:rPr>
      </w:pPr>
    </w:p>
    <w:sectPr w:rsidR="0075120C" w:rsidRPr="00B96C18" w:rsidSect="00005665">
      <w:headerReference w:type="default" r:id="rId7"/>
      <w:footerReference w:type="default" r:id="rId8"/>
      <w:footnotePr>
        <w:pos w:val="beneathText"/>
      </w:footnotePr>
      <w:pgSz w:w="11905" w:h="16837"/>
      <w:pgMar w:top="851" w:right="990" w:bottom="284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883F7" w14:textId="77777777" w:rsidR="002F0107" w:rsidRDefault="002F0107">
      <w:r>
        <w:separator/>
      </w:r>
    </w:p>
  </w:endnote>
  <w:endnote w:type="continuationSeparator" w:id="0">
    <w:p w14:paraId="2B0614D8" w14:textId="77777777" w:rsidR="002F0107" w:rsidRDefault="002F0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C4A40" w14:textId="77777777" w:rsidR="0080677B" w:rsidRPr="00340E9E" w:rsidRDefault="00340E9E" w:rsidP="00340E9E">
    <w:pPr>
      <w:pStyle w:val="Stopka"/>
      <w:jc w:val="right"/>
    </w:pPr>
    <w:r>
      <w:t xml:space="preserve">Strona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5A573E">
      <w:rPr>
        <w:b/>
        <w:bCs/>
        <w:noProof/>
      </w:rPr>
      <w:t>1</w:t>
    </w:r>
    <w:r>
      <w:rPr>
        <w:b/>
        <w:bCs/>
      </w:rPr>
      <w:fldChar w:fldCharType="end"/>
    </w:r>
    <w:r>
      <w:t xml:space="preserve"> z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5A573E">
      <w:rPr>
        <w:b/>
        <w:bCs/>
        <w:noProof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62E49" w14:textId="77777777" w:rsidR="002F0107" w:rsidRDefault="002F0107">
      <w:r>
        <w:separator/>
      </w:r>
    </w:p>
  </w:footnote>
  <w:footnote w:type="continuationSeparator" w:id="0">
    <w:p w14:paraId="30581D1E" w14:textId="77777777" w:rsidR="002F0107" w:rsidRDefault="002F01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1E5A7" w14:textId="797464ED" w:rsidR="008276A7" w:rsidRDefault="00005665" w:rsidP="00005665">
    <w:pPr>
      <w:pStyle w:val="Nagwek"/>
      <w:tabs>
        <w:tab w:val="clear" w:pos="4536"/>
        <w:tab w:val="clear" w:pos="9072"/>
      </w:tabs>
      <w:jc w:val="right"/>
    </w:pPr>
    <w:r>
      <w:rPr>
        <w:noProof/>
      </w:rPr>
      <w:drawing>
        <wp:inline distT="0" distB="0" distL="0" distR="0" wp14:anchorId="0150DA2D" wp14:editId="3455651C">
          <wp:extent cx="1419225" cy="465723"/>
          <wp:effectExtent l="0" t="0" r="0" b="0"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50302C6"/>
    <w:multiLevelType w:val="hybridMultilevel"/>
    <w:tmpl w:val="FACCF1C8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6FE7690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0926E68"/>
    <w:multiLevelType w:val="hybridMultilevel"/>
    <w:tmpl w:val="982EB7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8E7491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82C040A"/>
    <w:multiLevelType w:val="multilevel"/>
    <w:tmpl w:val="28662218"/>
    <w:lvl w:ilvl="0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B8028DA"/>
    <w:multiLevelType w:val="hybridMultilevel"/>
    <w:tmpl w:val="D5605A3C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FE3DEA"/>
    <w:multiLevelType w:val="multilevel"/>
    <w:tmpl w:val="643E1042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ECB762D"/>
    <w:multiLevelType w:val="hybridMultilevel"/>
    <w:tmpl w:val="08760A96"/>
    <w:lvl w:ilvl="0" w:tplc="BC1C38E4">
      <w:start w:val="15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2" w15:restartNumberingAfterBreak="0">
    <w:nsid w:val="2778700D"/>
    <w:multiLevelType w:val="hybridMultilevel"/>
    <w:tmpl w:val="5EA8F0FE"/>
    <w:lvl w:ilvl="0" w:tplc="D9FAE114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  <w:b/>
      </w:rPr>
    </w:lvl>
    <w:lvl w:ilvl="1" w:tplc="3EDCEE56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AFF3A19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B8D7AA7"/>
    <w:multiLevelType w:val="hybridMultilevel"/>
    <w:tmpl w:val="38AA1A4A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BD70D58"/>
    <w:multiLevelType w:val="multilevel"/>
    <w:tmpl w:val="DFDED7DE"/>
    <w:lvl w:ilvl="0">
      <w:start w:val="1"/>
      <w:numFmt w:val="decimal"/>
      <w:lvlText w:val="%1)"/>
      <w:lvlJc w:val="left"/>
      <w:pPr>
        <w:tabs>
          <w:tab w:val="num" w:pos="720"/>
        </w:tabs>
        <w:ind w:left="720" w:firstLine="13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01437B4"/>
    <w:multiLevelType w:val="hybridMultilevel"/>
    <w:tmpl w:val="4EAC8FC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1E60B0A"/>
    <w:multiLevelType w:val="hybridMultilevel"/>
    <w:tmpl w:val="4E52FF48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3307609"/>
    <w:multiLevelType w:val="multilevel"/>
    <w:tmpl w:val="DF08E70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47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9FC339B"/>
    <w:multiLevelType w:val="hybridMultilevel"/>
    <w:tmpl w:val="1CEE1A36"/>
    <w:lvl w:ilvl="0" w:tplc="F67A4B0E">
      <w:start w:val="1"/>
      <w:numFmt w:val="decimal"/>
      <w:lvlText w:val="%1)"/>
      <w:lvlJc w:val="left"/>
      <w:pPr>
        <w:ind w:left="720" w:hanging="360"/>
      </w:pPr>
    </w:lvl>
    <w:lvl w:ilvl="1" w:tplc="E454EBDE">
      <w:start w:val="1"/>
      <w:numFmt w:val="lowerLetter"/>
      <w:lvlText w:val="%2."/>
      <w:lvlJc w:val="left"/>
      <w:pPr>
        <w:ind w:left="1440" w:hanging="360"/>
      </w:pPr>
    </w:lvl>
    <w:lvl w:ilvl="2" w:tplc="2DCE98F2">
      <w:start w:val="1"/>
      <w:numFmt w:val="lowerRoman"/>
      <w:lvlText w:val="%3."/>
      <w:lvlJc w:val="right"/>
      <w:pPr>
        <w:ind w:left="2160" w:hanging="180"/>
      </w:pPr>
    </w:lvl>
    <w:lvl w:ilvl="3" w:tplc="0B28809A">
      <w:start w:val="1"/>
      <w:numFmt w:val="decimal"/>
      <w:lvlText w:val="%4."/>
      <w:lvlJc w:val="left"/>
      <w:pPr>
        <w:ind w:left="2880" w:hanging="360"/>
      </w:pPr>
    </w:lvl>
    <w:lvl w:ilvl="4" w:tplc="0F14BFB0">
      <w:start w:val="1"/>
      <w:numFmt w:val="lowerLetter"/>
      <w:lvlText w:val="%5."/>
      <w:lvlJc w:val="left"/>
      <w:pPr>
        <w:ind w:left="3600" w:hanging="360"/>
      </w:pPr>
    </w:lvl>
    <w:lvl w:ilvl="5" w:tplc="715EBDBC">
      <w:start w:val="1"/>
      <w:numFmt w:val="lowerRoman"/>
      <w:lvlText w:val="%6."/>
      <w:lvlJc w:val="right"/>
      <w:pPr>
        <w:ind w:left="4320" w:hanging="180"/>
      </w:pPr>
    </w:lvl>
    <w:lvl w:ilvl="6" w:tplc="8D9E7728">
      <w:start w:val="1"/>
      <w:numFmt w:val="decimal"/>
      <w:lvlText w:val="%7."/>
      <w:lvlJc w:val="left"/>
      <w:pPr>
        <w:ind w:left="5040" w:hanging="360"/>
      </w:pPr>
    </w:lvl>
    <w:lvl w:ilvl="7" w:tplc="9A7ACC6E">
      <w:start w:val="1"/>
      <w:numFmt w:val="lowerLetter"/>
      <w:lvlText w:val="%8."/>
      <w:lvlJc w:val="left"/>
      <w:pPr>
        <w:ind w:left="5760" w:hanging="360"/>
      </w:pPr>
    </w:lvl>
    <w:lvl w:ilvl="8" w:tplc="0C2EBD4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A3F447D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3E2607EC"/>
    <w:multiLevelType w:val="hybridMultilevel"/>
    <w:tmpl w:val="327AF53A"/>
    <w:lvl w:ilvl="0" w:tplc="00EA820E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3" w15:restartNumberingAfterBreak="0">
    <w:nsid w:val="489C4F90"/>
    <w:multiLevelType w:val="hybridMultilevel"/>
    <w:tmpl w:val="0036989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AF37E36"/>
    <w:multiLevelType w:val="hybridMultilevel"/>
    <w:tmpl w:val="4CD6345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4C7D1FA2"/>
    <w:multiLevelType w:val="hybridMultilevel"/>
    <w:tmpl w:val="77AC6D0E"/>
    <w:lvl w:ilvl="0" w:tplc="A16C167A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82C063CC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937697F"/>
    <w:multiLevelType w:val="multilevel"/>
    <w:tmpl w:val="E34430F8"/>
    <w:lvl w:ilvl="0">
      <w:start w:val="1"/>
      <w:numFmt w:val="lowerLetter"/>
      <w:lvlText w:val="%1)"/>
      <w:lvlJc w:val="left"/>
      <w:pPr>
        <w:tabs>
          <w:tab w:val="num" w:pos="-49"/>
        </w:tabs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00D1421"/>
    <w:multiLevelType w:val="multilevel"/>
    <w:tmpl w:val="48009F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4985E0A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69216EF3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9BC0EE9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AE06677"/>
    <w:multiLevelType w:val="multilevel"/>
    <w:tmpl w:val="127A528E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DBD426B"/>
    <w:multiLevelType w:val="hybridMultilevel"/>
    <w:tmpl w:val="D38ACE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954087"/>
    <w:multiLevelType w:val="multilevel"/>
    <w:tmpl w:val="327AF53A"/>
    <w:lvl w:ilvl="0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4" w15:restartNumberingAfterBreak="0">
    <w:nsid w:val="7777546D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8860A8F"/>
    <w:multiLevelType w:val="hybridMultilevel"/>
    <w:tmpl w:val="74266A7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F5949D5"/>
    <w:multiLevelType w:val="multilevel"/>
    <w:tmpl w:val="321A74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30879119">
    <w:abstractNumId w:val="0"/>
  </w:num>
  <w:num w:numId="2" w16cid:durableId="1181040919">
    <w:abstractNumId w:val="1"/>
  </w:num>
  <w:num w:numId="3" w16cid:durableId="1667438511">
    <w:abstractNumId w:val="2"/>
  </w:num>
  <w:num w:numId="4" w16cid:durableId="710568481">
    <w:abstractNumId w:val="3"/>
  </w:num>
  <w:num w:numId="5" w16cid:durableId="1484737539">
    <w:abstractNumId w:val="4"/>
  </w:num>
  <w:num w:numId="6" w16cid:durableId="749304854">
    <w:abstractNumId w:val="5"/>
  </w:num>
  <w:num w:numId="7" w16cid:durableId="738331848">
    <w:abstractNumId w:val="6"/>
  </w:num>
  <w:num w:numId="8" w16cid:durableId="583302922">
    <w:abstractNumId w:val="7"/>
  </w:num>
  <w:num w:numId="9" w16cid:durableId="2124494729">
    <w:abstractNumId w:val="8"/>
  </w:num>
  <w:num w:numId="10" w16cid:durableId="1372924198">
    <w:abstractNumId w:val="9"/>
  </w:num>
  <w:num w:numId="11" w16cid:durableId="473911203">
    <w:abstractNumId w:val="10"/>
  </w:num>
  <w:num w:numId="12" w16cid:durableId="290983337">
    <w:abstractNumId w:val="11"/>
  </w:num>
  <w:num w:numId="13" w16cid:durableId="803080969">
    <w:abstractNumId w:val="12"/>
  </w:num>
  <w:num w:numId="14" w16cid:durableId="157422202">
    <w:abstractNumId w:val="13"/>
  </w:num>
  <w:num w:numId="15" w16cid:durableId="399405151">
    <w:abstractNumId w:val="16"/>
  </w:num>
  <w:num w:numId="16" w16cid:durableId="1455977017">
    <w:abstractNumId w:val="38"/>
  </w:num>
  <w:num w:numId="17" w16cid:durableId="967203102">
    <w:abstractNumId w:val="45"/>
  </w:num>
  <w:num w:numId="18" w16cid:durableId="616568578">
    <w:abstractNumId w:val="14"/>
  </w:num>
  <w:num w:numId="19" w16cid:durableId="592781532">
    <w:abstractNumId w:val="34"/>
  </w:num>
  <w:num w:numId="20" w16cid:durableId="1229614478">
    <w:abstractNumId w:val="19"/>
  </w:num>
  <w:num w:numId="21" w16cid:durableId="1149324057">
    <w:abstractNumId w:val="27"/>
  </w:num>
  <w:num w:numId="22" w16cid:durableId="523713284">
    <w:abstractNumId w:val="37"/>
  </w:num>
  <w:num w:numId="23" w16cid:durableId="523861947">
    <w:abstractNumId w:val="26"/>
  </w:num>
  <w:num w:numId="24" w16cid:durableId="843670109">
    <w:abstractNumId w:val="46"/>
  </w:num>
  <w:num w:numId="25" w16cid:durableId="16122419">
    <w:abstractNumId w:val="33"/>
  </w:num>
  <w:num w:numId="26" w16cid:durableId="955334541">
    <w:abstractNumId w:val="35"/>
  </w:num>
  <w:num w:numId="27" w16cid:durableId="1141000177">
    <w:abstractNumId w:val="17"/>
  </w:num>
  <w:num w:numId="28" w16cid:durableId="832916600">
    <w:abstractNumId w:val="23"/>
  </w:num>
  <w:num w:numId="29" w16cid:durableId="1945072892">
    <w:abstractNumId w:val="44"/>
  </w:num>
  <w:num w:numId="30" w16cid:durableId="94255040">
    <w:abstractNumId w:val="36"/>
  </w:num>
  <w:num w:numId="31" w16cid:durableId="1521164126">
    <w:abstractNumId w:val="31"/>
  </w:num>
  <w:num w:numId="32" w16cid:durableId="1961760662">
    <w:abstractNumId w:val="22"/>
  </w:num>
  <w:num w:numId="33" w16cid:durableId="2088728668">
    <w:abstractNumId w:val="21"/>
  </w:num>
  <w:num w:numId="34" w16cid:durableId="269775624">
    <w:abstractNumId w:val="40"/>
  </w:num>
  <w:num w:numId="35" w16cid:durableId="1177692376">
    <w:abstractNumId w:val="28"/>
  </w:num>
  <w:num w:numId="36" w16cid:durableId="1674798582">
    <w:abstractNumId w:val="24"/>
  </w:num>
  <w:num w:numId="37" w16cid:durableId="1761949978">
    <w:abstractNumId w:val="41"/>
  </w:num>
  <w:num w:numId="38" w16cid:durableId="1178734370">
    <w:abstractNumId w:val="20"/>
  </w:num>
  <w:num w:numId="39" w16cid:durableId="1604023602">
    <w:abstractNumId w:val="29"/>
  </w:num>
  <w:num w:numId="40" w16cid:durableId="2066878596">
    <w:abstractNumId w:val="39"/>
  </w:num>
  <w:num w:numId="41" w16cid:durableId="364600371">
    <w:abstractNumId w:val="15"/>
  </w:num>
  <w:num w:numId="42" w16cid:durableId="242842432">
    <w:abstractNumId w:val="32"/>
  </w:num>
  <w:num w:numId="43" w16cid:durableId="2144078808">
    <w:abstractNumId w:val="43"/>
  </w:num>
  <w:num w:numId="44" w16cid:durableId="1062750138">
    <w:abstractNumId w:val="25"/>
  </w:num>
  <w:num w:numId="45" w16cid:durableId="1355153597">
    <w:abstractNumId w:val="18"/>
  </w:num>
  <w:num w:numId="46" w16cid:durableId="869951553">
    <w:abstractNumId w:val="42"/>
  </w:num>
  <w:num w:numId="47" w16cid:durableId="1448589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B2"/>
    <w:rsid w:val="00004688"/>
    <w:rsid w:val="00005665"/>
    <w:rsid w:val="00007721"/>
    <w:rsid w:val="00014246"/>
    <w:rsid w:val="00093645"/>
    <w:rsid w:val="000B0B28"/>
    <w:rsid w:val="000F6E1D"/>
    <w:rsid w:val="00174471"/>
    <w:rsid w:val="00177898"/>
    <w:rsid w:val="001D4A39"/>
    <w:rsid w:val="001D6649"/>
    <w:rsid w:val="002052E7"/>
    <w:rsid w:val="00226D0F"/>
    <w:rsid w:val="00231E7F"/>
    <w:rsid w:val="0026195B"/>
    <w:rsid w:val="002655B4"/>
    <w:rsid w:val="002777B6"/>
    <w:rsid w:val="00284A57"/>
    <w:rsid w:val="002A5AB2"/>
    <w:rsid w:val="002E2A1E"/>
    <w:rsid w:val="002E68BB"/>
    <w:rsid w:val="002F0107"/>
    <w:rsid w:val="00303625"/>
    <w:rsid w:val="00313B71"/>
    <w:rsid w:val="0032612C"/>
    <w:rsid w:val="00340E9E"/>
    <w:rsid w:val="003418F7"/>
    <w:rsid w:val="003563A4"/>
    <w:rsid w:val="00362F03"/>
    <w:rsid w:val="003A7780"/>
    <w:rsid w:val="003E51B2"/>
    <w:rsid w:val="003E5F7A"/>
    <w:rsid w:val="003F0836"/>
    <w:rsid w:val="00444211"/>
    <w:rsid w:val="004525A6"/>
    <w:rsid w:val="00492B0F"/>
    <w:rsid w:val="004961CB"/>
    <w:rsid w:val="004A0E0D"/>
    <w:rsid w:val="004D0A65"/>
    <w:rsid w:val="004F01AD"/>
    <w:rsid w:val="0051513F"/>
    <w:rsid w:val="00516771"/>
    <w:rsid w:val="0053770D"/>
    <w:rsid w:val="00540510"/>
    <w:rsid w:val="00556A6A"/>
    <w:rsid w:val="00565867"/>
    <w:rsid w:val="005A573E"/>
    <w:rsid w:val="005F5521"/>
    <w:rsid w:val="00624A70"/>
    <w:rsid w:val="006A673D"/>
    <w:rsid w:val="006E565D"/>
    <w:rsid w:val="0070580E"/>
    <w:rsid w:val="007149A9"/>
    <w:rsid w:val="00722ED0"/>
    <w:rsid w:val="00731BF3"/>
    <w:rsid w:val="0074034D"/>
    <w:rsid w:val="00745145"/>
    <w:rsid w:val="00747FD0"/>
    <w:rsid w:val="0075120C"/>
    <w:rsid w:val="00791BC5"/>
    <w:rsid w:val="00797330"/>
    <w:rsid w:val="007A737B"/>
    <w:rsid w:val="007D0188"/>
    <w:rsid w:val="007E0E97"/>
    <w:rsid w:val="008037BB"/>
    <w:rsid w:val="0080677B"/>
    <w:rsid w:val="008276A7"/>
    <w:rsid w:val="00892FA5"/>
    <w:rsid w:val="008A6E23"/>
    <w:rsid w:val="008B0BAB"/>
    <w:rsid w:val="00941721"/>
    <w:rsid w:val="0096437D"/>
    <w:rsid w:val="0099666E"/>
    <w:rsid w:val="009C4F8A"/>
    <w:rsid w:val="009D2DDC"/>
    <w:rsid w:val="009D35D9"/>
    <w:rsid w:val="00A20A25"/>
    <w:rsid w:val="00A31727"/>
    <w:rsid w:val="00A330B2"/>
    <w:rsid w:val="00A7772F"/>
    <w:rsid w:val="00A838D3"/>
    <w:rsid w:val="00AD0555"/>
    <w:rsid w:val="00AF185C"/>
    <w:rsid w:val="00B373BB"/>
    <w:rsid w:val="00B96C18"/>
    <w:rsid w:val="00BA1832"/>
    <w:rsid w:val="00BB5017"/>
    <w:rsid w:val="00BC3DBA"/>
    <w:rsid w:val="00C16766"/>
    <w:rsid w:val="00CA546A"/>
    <w:rsid w:val="00CC3AA9"/>
    <w:rsid w:val="00CE0327"/>
    <w:rsid w:val="00CE4112"/>
    <w:rsid w:val="00CE67BF"/>
    <w:rsid w:val="00D0425F"/>
    <w:rsid w:val="00D1555C"/>
    <w:rsid w:val="00D33072"/>
    <w:rsid w:val="00D4779E"/>
    <w:rsid w:val="00D73B2F"/>
    <w:rsid w:val="00DA68C2"/>
    <w:rsid w:val="00DA6B0B"/>
    <w:rsid w:val="00DC7AE4"/>
    <w:rsid w:val="00DE5717"/>
    <w:rsid w:val="00E05BFD"/>
    <w:rsid w:val="00EB3505"/>
    <w:rsid w:val="00EC2D6F"/>
    <w:rsid w:val="00EF7C07"/>
    <w:rsid w:val="00F00705"/>
    <w:rsid w:val="00F20A00"/>
    <w:rsid w:val="00F628E6"/>
    <w:rsid w:val="00F64329"/>
    <w:rsid w:val="00F84C9C"/>
    <w:rsid w:val="00F918D0"/>
    <w:rsid w:val="00F97BE5"/>
    <w:rsid w:val="00FD15C3"/>
    <w:rsid w:val="00FD3376"/>
    <w:rsid w:val="00FE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1D47CB"/>
  <w15:chartTrackingRefBased/>
  <w15:docId w15:val="{71738BCC-CB7E-489C-8D9D-27723B5E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Domylnaczcionkaakapitu1">
    <w:name w:val="Domyślna czcionka akapitu1"/>
  </w:style>
  <w:style w:type="character" w:styleId="Numerstrony">
    <w:name w:val="page number"/>
    <w:basedOn w:val="Domylnaczcionkaakapitu1"/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ascii="Garamond" w:hAnsi="Garamond"/>
    </w:rPr>
  </w:style>
  <w:style w:type="paragraph" w:customStyle="1" w:styleId="Legenda1">
    <w:name w:val="Legenda1"/>
    <w:basedOn w:val="Normalny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pPr>
      <w:suppressLineNumbers/>
    </w:pPr>
    <w:rPr>
      <w:rFonts w:ascii="Garamond" w:hAnsi="Garamond"/>
    </w:rPr>
  </w:style>
  <w:style w:type="paragraph" w:styleId="Stopka">
    <w:name w:val="footer"/>
    <w:basedOn w:val="Normalny"/>
    <w:link w:val="StopkaZnak"/>
    <w:uiPriority w:val="99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1">
    <w:name w:val="Legenda11"/>
    <w:basedOn w:val="Normalny"/>
    <w:next w:val="Normalny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kstpodstawowy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character" w:customStyle="1" w:styleId="StopkaZnak">
    <w:name w:val="Stopka Znak"/>
    <w:link w:val="Stopka"/>
    <w:uiPriority w:val="99"/>
    <w:rsid w:val="00340E9E"/>
    <w:rPr>
      <w:lang w:eastAsia="ar-SA"/>
    </w:rPr>
  </w:style>
  <w:style w:type="paragraph" w:styleId="Akapitzlist">
    <w:name w:val="List Paragraph"/>
    <w:basedOn w:val="Normalny"/>
    <w:uiPriority w:val="34"/>
    <w:qFormat/>
    <w:rsid w:val="00A31727"/>
    <w:pPr>
      <w:suppressAutoHyphens w:val="0"/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customStyle="1" w:styleId="EgzaminPunktacja">
    <w:name w:val="EgzaminPunktacja"/>
    <w:basedOn w:val="Tekstpodstawowy"/>
    <w:next w:val="EgzaminPytanie"/>
    <w:rsid w:val="0032612C"/>
    <w:pPr>
      <w:tabs>
        <w:tab w:val="left" w:leader="underscore" w:pos="1701"/>
        <w:tab w:val="left" w:leader="underscore" w:pos="2268"/>
        <w:tab w:val="left" w:leader="underscore" w:pos="2835"/>
      </w:tabs>
      <w:spacing w:line="480" w:lineRule="auto"/>
      <w:jc w:val="right"/>
    </w:pPr>
    <w:rPr>
      <w:sz w:val="20"/>
    </w:rPr>
  </w:style>
  <w:style w:type="paragraph" w:customStyle="1" w:styleId="EgzaminPytanie">
    <w:name w:val="EgzaminPytanie"/>
    <w:basedOn w:val="Tekstpodstawowy"/>
    <w:next w:val="EgzaminOdpowiedz"/>
    <w:rsid w:val="0032612C"/>
    <w:pPr>
      <w:keepNext/>
      <w:spacing w:before="120" w:after="60"/>
      <w:ind w:left="240" w:hanging="240"/>
    </w:pPr>
  </w:style>
  <w:style w:type="paragraph" w:customStyle="1" w:styleId="EgzaminOdpowiedz">
    <w:name w:val="EgzaminOdpowiedz"/>
    <w:basedOn w:val="Tekstpodstawowy"/>
    <w:rsid w:val="0032612C"/>
    <w:pPr>
      <w:keepNext/>
      <w:spacing w:after="60"/>
      <w:ind w:left="480" w:hanging="240"/>
    </w:pPr>
  </w:style>
  <w:style w:type="character" w:styleId="Tekstzastpczy">
    <w:name w:val="Placeholder Text"/>
    <w:basedOn w:val="Domylnaczcionkaakapitu"/>
    <w:uiPriority w:val="99"/>
    <w:semiHidden/>
    <w:rsid w:val="007E0E97"/>
    <w:rPr>
      <w:color w:val="808080"/>
    </w:rPr>
  </w:style>
  <w:style w:type="paragraph" w:customStyle="1" w:styleId="Tekstkomentarza1">
    <w:name w:val="Tekst komentarza1"/>
    <w:basedOn w:val="Normalny"/>
    <w:rsid w:val="0075120C"/>
    <w:pPr>
      <w:suppressAutoHyphens w:val="0"/>
      <w:spacing w:line="259" w:lineRule="auto"/>
      <w:ind w:left="284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F39A5B52F64E4683C4B382795F620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8218120-7C80-4AF3-BC29-5F3C84890B53}"/>
      </w:docPartPr>
      <w:docPartBody>
        <w:p w:rsidR="009A0E5B" w:rsidRDefault="00BF20B2" w:rsidP="00BF20B2">
          <w:pPr>
            <w:pStyle w:val="4CF39A5B52F64E4683C4B382795F620B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9C2DFF722A2B4F118EBDAE5D4F25EDC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C8274B7-263E-4F49-9741-3D14D1EC7341}"/>
      </w:docPartPr>
      <w:docPartBody>
        <w:p w:rsidR="009A0E5B" w:rsidRDefault="00BF20B2" w:rsidP="00BF20B2">
          <w:pPr>
            <w:pStyle w:val="9C2DFF722A2B4F118EBDAE5D4F25EDCD"/>
          </w:pPr>
          <w:r w:rsidRPr="000E2F1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5F21BB4C0FCD460CB35F3560118984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5C46BAB-4F47-47AA-878B-9CD0806DB915}"/>
      </w:docPartPr>
      <w:docPartBody>
        <w:p w:rsidR="009A0E5B" w:rsidRDefault="00BF20B2" w:rsidP="00BF20B2">
          <w:pPr>
            <w:pStyle w:val="5F21BB4C0FCD460CB35F3560118984D7"/>
          </w:pPr>
          <w:r w:rsidRPr="000E2F1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64595B21C0B4FAEA79C9008C2E1F86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7396245-4BED-44B4-9D09-959F9EA7203B}"/>
      </w:docPartPr>
      <w:docPartBody>
        <w:p w:rsidR="009A0E5B" w:rsidRDefault="00BF20B2" w:rsidP="00BF20B2">
          <w:pPr>
            <w:pStyle w:val="664595B21C0B4FAEA79C9008C2E1F863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29A72575786A443A978D9C1162DE76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957B830-197D-4F00-9029-D16B4DDCA96E}"/>
      </w:docPartPr>
      <w:docPartBody>
        <w:p w:rsidR="009A0E5B" w:rsidRDefault="00BF20B2" w:rsidP="00BF20B2">
          <w:pPr>
            <w:pStyle w:val="29A72575786A443A978D9C1162DE76D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8DDF8DFB701F4F9BBC26ABDEB63162A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F88AA49-6F14-4707-89CA-AB63D4D557A9}"/>
      </w:docPartPr>
      <w:docPartBody>
        <w:p w:rsidR="00174919" w:rsidRDefault="00B05CE9" w:rsidP="00B05CE9">
          <w:pPr>
            <w:pStyle w:val="8DDF8DFB701F4F9BBC26ABDEB63162AF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1272B628197A4F8FB905D136E08A65B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4729F5D-A521-41E2-9DEA-8AE690EAF001}"/>
      </w:docPartPr>
      <w:docPartBody>
        <w:p w:rsidR="00174919" w:rsidRDefault="00B05CE9" w:rsidP="00B05CE9">
          <w:pPr>
            <w:pStyle w:val="1272B628197A4F8FB905D136E08A65B6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A241CA0774C49089F9A5F91C09C56B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845FC02-7DC1-47E6-B879-6C5C152D4936}"/>
      </w:docPartPr>
      <w:docPartBody>
        <w:p w:rsidR="00174919" w:rsidRDefault="00B05CE9" w:rsidP="00B05CE9">
          <w:pPr>
            <w:pStyle w:val="2A241CA0774C49089F9A5F91C09C56B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BF9EE548AC1D4D2E98C2AD6AA39528F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F22B5C1-FCA0-4BA0-9D6B-275EDD338DAB}"/>
      </w:docPartPr>
      <w:docPartBody>
        <w:p w:rsidR="00174919" w:rsidRDefault="00B05CE9" w:rsidP="00B05CE9">
          <w:pPr>
            <w:pStyle w:val="BF9EE548AC1D4D2E98C2AD6AA39528FF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77633C8BA9F42CAA2249BAF35BAA05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77141E3-A244-4C7C-9D80-DE9B2E764F2F}"/>
      </w:docPartPr>
      <w:docPartBody>
        <w:p w:rsidR="00174919" w:rsidRDefault="00B05CE9" w:rsidP="00B05CE9">
          <w:pPr>
            <w:pStyle w:val="677633C8BA9F42CAA2249BAF35BAA05F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C24BDBE019234C29883C0E18F623F90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8736DEA-A0E9-4565-9D47-32950A6052B6}"/>
      </w:docPartPr>
      <w:docPartBody>
        <w:p w:rsidR="00174919" w:rsidRDefault="00B05CE9" w:rsidP="00B05CE9">
          <w:pPr>
            <w:pStyle w:val="C24BDBE019234C29883C0E18F623F90C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1DD15ABE832D4E14A3D753193349C52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DFB750C-F05E-4FC6-AA63-6AA55590F712}"/>
      </w:docPartPr>
      <w:docPartBody>
        <w:p w:rsidR="00174919" w:rsidRDefault="00B05CE9" w:rsidP="00B05CE9">
          <w:pPr>
            <w:pStyle w:val="1DD15ABE832D4E14A3D753193349C52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414BF6D2983648038FADB2FAACD9D3E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36F49AE-B0AE-45B3-BB56-7900B419DB69}"/>
      </w:docPartPr>
      <w:docPartBody>
        <w:p w:rsidR="00174919" w:rsidRDefault="00B05CE9" w:rsidP="00B05CE9">
          <w:pPr>
            <w:pStyle w:val="414BF6D2983648038FADB2FAACD9D3E1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0264A48786945239DE1E30FEB6192E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6907DBD-0803-4F1F-BB53-07115378AC7C}"/>
      </w:docPartPr>
      <w:docPartBody>
        <w:p w:rsidR="00174919" w:rsidRDefault="00B05CE9" w:rsidP="00B05CE9">
          <w:pPr>
            <w:pStyle w:val="00264A48786945239DE1E30FEB6192EB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12579F0E8B7D434BBC0DBAA3C8772E2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98D8FD3-C7C8-4B09-85EC-A21D253232A0}"/>
      </w:docPartPr>
      <w:docPartBody>
        <w:p w:rsidR="00174919" w:rsidRDefault="00B05CE9" w:rsidP="00B05CE9">
          <w:pPr>
            <w:pStyle w:val="12579F0E8B7D434BBC0DBAA3C8772E2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CFA6EA707EC0466B8EA594B35592116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128C58B-CEEA-4160-9C96-E8E74466E738}"/>
      </w:docPartPr>
      <w:docPartBody>
        <w:p w:rsidR="00725C79" w:rsidRDefault="00AF4575" w:rsidP="00AF4575">
          <w:pPr>
            <w:pStyle w:val="CFA6EA707EC0466B8EA594B355921165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0B2"/>
    <w:rsid w:val="000B20E6"/>
    <w:rsid w:val="00174919"/>
    <w:rsid w:val="001818BA"/>
    <w:rsid w:val="0019562B"/>
    <w:rsid w:val="002058C9"/>
    <w:rsid w:val="00326DFE"/>
    <w:rsid w:val="004146AA"/>
    <w:rsid w:val="00551546"/>
    <w:rsid w:val="005A6178"/>
    <w:rsid w:val="005B05E9"/>
    <w:rsid w:val="00661C2D"/>
    <w:rsid w:val="00725C79"/>
    <w:rsid w:val="008A55C2"/>
    <w:rsid w:val="009217AF"/>
    <w:rsid w:val="009A0E5B"/>
    <w:rsid w:val="00AF4575"/>
    <w:rsid w:val="00B05CE9"/>
    <w:rsid w:val="00BA014D"/>
    <w:rsid w:val="00BF20B2"/>
    <w:rsid w:val="00EA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AF4575"/>
    <w:rPr>
      <w:color w:val="808080"/>
    </w:rPr>
  </w:style>
  <w:style w:type="paragraph" w:customStyle="1" w:styleId="4CF39A5B52F64E4683C4B382795F620B">
    <w:name w:val="4CF39A5B52F64E4683C4B382795F620B"/>
    <w:rsid w:val="00BF20B2"/>
  </w:style>
  <w:style w:type="paragraph" w:customStyle="1" w:styleId="9C2DFF722A2B4F118EBDAE5D4F25EDCD">
    <w:name w:val="9C2DFF722A2B4F118EBDAE5D4F25EDCD"/>
    <w:rsid w:val="00BF20B2"/>
  </w:style>
  <w:style w:type="paragraph" w:customStyle="1" w:styleId="5F21BB4C0FCD460CB35F3560118984D7">
    <w:name w:val="5F21BB4C0FCD460CB35F3560118984D7"/>
    <w:rsid w:val="00BF20B2"/>
  </w:style>
  <w:style w:type="paragraph" w:customStyle="1" w:styleId="664595B21C0B4FAEA79C9008C2E1F863">
    <w:name w:val="664595B21C0B4FAEA79C9008C2E1F863"/>
    <w:rsid w:val="00BF20B2"/>
  </w:style>
  <w:style w:type="paragraph" w:customStyle="1" w:styleId="29A72575786A443A978D9C1162DE76D7">
    <w:name w:val="29A72575786A443A978D9C1162DE76D7"/>
    <w:rsid w:val="00BF20B2"/>
  </w:style>
  <w:style w:type="paragraph" w:customStyle="1" w:styleId="8DDF8DFB701F4F9BBC26ABDEB63162AF">
    <w:name w:val="8DDF8DFB701F4F9BBC26ABDEB63162AF"/>
    <w:rsid w:val="00B05CE9"/>
  </w:style>
  <w:style w:type="paragraph" w:customStyle="1" w:styleId="1272B628197A4F8FB905D136E08A65B6">
    <w:name w:val="1272B628197A4F8FB905D136E08A65B6"/>
    <w:rsid w:val="00B05CE9"/>
  </w:style>
  <w:style w:type="paragraph" w:customStyle="1" w:styleId="2A241CA0774C49089F9A5F91C09C56B7">
    <w:name w:val="2A241CA0774C49089F9A5F91C09C56B7"/>
    <w:rsid w:val="00B05CE9"/>
  </w:style>
  <w:style w:type="paragraph" w:customStyle="1" w:styleId="BF9EE548AC1D4D2E98C2AD6AA39528FF">
    <w:name w:val="BF9EE548AC1D4D2E98C2AD6AA39528FF"/>
    <w:rsid w:val="00B05CE9"/>
  </w:style>
  <w:style w:type="paragraph" w:customStyle="1" w:styleId="677633C8BA9F42CAA2249BAF35BAA05F">
    <w:name w:val="677633C8BA9F42CAA2249BAF35BAA05F"/>
    <w:rsid w:val="00B05CE9"/>
  </w:style>
  <w:style w:type="paragraph" w:customStyle="1" w:styleId="C24BDBE019234C29883C0E18F623F90C">
    <w:name w:val="C24BDBE019234C29883C0E18F623F90C"/>
    <w:rsid w:val="00B05CE9"/>
  </w:style>
  <w:style w:type="paragraph" w:customStyle="1" w:styleId="1DD15ABE832D4E14A3D753193349C520">
    <w:name w:val="1DD15ABE832D4E14A3D753193349C520"/>
    <w:rsid w:val="00B05CE9"/>
  </w:style>
  <w:style w:type="paragraph" w:customStyle="1" w:styleId="414BF6D2983648038FADB2FAACD9D3E1">
    <w:name w:val="414BF6D2983648038FADB2FAACD9D3E1"/>
    <w:rsid w:val="00B05CE9"/>
  </w:style>
  <w:style w:type="paragraph" w:customStyle="1" w:styleId="00264A48786945239DE1E30FEB6192EB">
    <w:name w:val="00264A48786945239DE1E30FEB6192EB"/>
    <w:rsid w:val="00B05CE9"/>
  </w:style>
  <w:style w:type="paragraph" w:customStyle="1" w:styleId="12579F0E8B7D434BBC0DBAA3C8772E20">
    <w:name w:val="12579F0E8B7D434BBC0DBAA3C8772E20"/>
    <w:rsid w:val="00B05CE9"/>
  </w:style>
  <w:style w:type="paragraph" w:customStyle="1" w:styleId="CFA6EA707EC0466B8EA594B355921165">
    <w:name w:val="CFA6EA707EC0466B8EA594B355921165"/>
    <w:rsid w:val="00AF45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250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</vt:lpstr>
    </vt:vector>
  </TitlesOfParts>
  <Company>COMARCH</Company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wozniak</dc:creator>
  <cp:keywords/>
  <cp:lastModifiedBy>Marcin Albiniak</cp:lastModifiedBy>
  <cp:revision>4</cp:revision>
  <cp:lastPrinted>2009-12-03T13:50:00Z</cp:lastPrinted>
  <dcterms:created xsi:type="dcterms:W3CDTF">2022-07-04T07:40:00Z</dcterms:created>
  <dcterms:modified xsi:type="dcterms:W3CDTF">2022-08-25T14:09:00Z</dcterms:modified>
</cp:coreProperties>
</file>